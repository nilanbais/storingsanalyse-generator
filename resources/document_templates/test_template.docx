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600" w:firstRow="0" w:lastRow="0" w:firstColumn="0" w:lastColumn="0" w:noHBand="1" w:noVBand="1"/>
      </w:tblPr>
      <w:tblGrid>
        <w:gridCol w:w="6410"/>
        <w:gridCol w:w="465"/>
        <w:gridCol w:w="3577"/>
      </w:tblGrid>
      <w:tr w:rsidR="00E6525B" w:rsidRPr="00125F0F" w14:paraId="16311A9C" w14:textId="77777777" w:rsidTr="009D0EB6">
        <w:trPr>
          <w:trHeight w:val="1728"/>
        </w:trPr>
        <w:tc>
          <w:tcPr>
            <w:tcW w:w="3066" w:type="pct"/>
          </w:tcPr>
          <w:p w14:paraId="148D3F4D" w14:textId="1A67CA63" w:rsidR="00E6525B" w:rsidRPr="00125F0F" w:rsidRDefault="00D00539" w:rsidP="00F5689F">
            <w:pPr>
              <w:pStyle w:val="Titel"/>
            </w:pPr>
            <w:r w:rsidRPr="00125F0F"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443199" behindDoc="1" locked="0" layoutInCell="1" allowOverlap="1" wp14:anchorId="14E95958" wp14:editId="57154794">
                      <wp:simplePos x="0" y="0"/>
                      <wp:positionH relativeFrom="page">
                        <wp:align>left</wp:align>
                      </wp:positionH>
                      <wp:positionV relativeFrom="paragraph">
                        <wp:posOffset>2123954</wp:posOffset>
                      </wp:positionV>
                      <wp:extent cx="6999211" cy="7009130"/>
                      <wp:effectExtent l="0" t="0" r="0" b="1270"/>
                      <wp:wrapNone/>
                      <wp:docPr id="6" name="Rechthoek 2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99211" cy="7009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DF8DA" id="Rechthoek 29" o:spid="_x0000_s1026" alt="&quot;&quot;" style="position:absolute;margin-left:0;margin-top:167.25pt;width:551.1pt;height:551.9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" fillcolor="#a9d4db [3204]" stroked="f">
                      <v:path arrowok="t"/>
                      <w10:wrap anchorx="page"/>
                    </v:rect>
                  </w:pict>
                </mc:Fallback>
              </mc:AlternateContent>
            </w:r>
            <w:r w:rsidR="004607B8">
              <w:t>{{ name }}</w:t>
            </w:r>
          </w:p>
          <w:p w14:paraId="09C218E2" w14:textId="00EF0F4B" w:rsidR="00E6525B" w:rsidRPr="00125F0F" w:rsidRDefault="004607B8" w:rsidP="00F5689F">
            <w:pPr>
              <w:pStyle w:val="Ondertitel"/>
            </w:pPr>
            <w:r>
              <w:t xml:space="preserve">{{ </w:t>
            </w:r>
            <w:proofErr w:type="spellStart"/>
            <w:r>
              <w:t>function</w:t>
            </w:r>
            <w:proofErr w:type="spellEnd"/>
            <w:r>
              <w:t xml:space="preserve"> }}</w:t>
            </w:r>
          </w:p>
        </w:tc>
        <w:tc>
          <w:tcPr>
            <w:tcW w:w="223" w:type="pct"/>
          </w:tcPr>
          <w:p w14:paraId="76415A82" w14:textId="77777777" w:rsidR="00E6525B" w:rsidRPr="00125F0F" w:rsidRDefault="00E6525B" w:rsidP="00F5689F"/>
        </w:tc>
        <w:tc>
          <w:tcPr>
            <w:tcW w:w="1711" w:type="pct"/>
            <w:vMerge w:val="restart"/>
            <w:vAlign w:val="bottom"/>
          </w:tcPr>
          <w:p w14:paraId="443A2736" w14:textId="3DD2CBFB" w:rsidR="00E6525B" w:rsidRPr="00125F0F" w:rsidRDefault="004607B8" w:rsidP="00E6525B">
            <w:pPr>
              <w:pStyle w:val="Hoofdtekstcontactgegevens"/>
            </w:pPr>
            <w:r>
              <w:t>{{ adres }}</w:t>
            </w:r>
            <w:r w:rsidR="00E6525B" w:rsidRPr="00125F0F">
              <w:rPr>
                <w:lang w:bidi="nl-NL"/>
              </w:rPr>
              <w:t xml:space="preserve"> </w:t>
            </w:r>
          </w:p>
          <w:p w14:paraId="254A1951" w14:textId="7C0EE226" w:rsidR="00E6525B" w:rsidRPr="00125F0F" w:rsidRDefault="004607B8" w:rsidP="00E6525B">
            <w:pPr>
              <w:pStyle w:val="Hoofdtekstcontactgegevens"/>
            </w:pPr>
            <w:r>
              <w:t>{{ tel }}</w:t>
            </w:r>
          </w:p>
          <w:p w14:paraId="26BA0DEC" w14:textId="78B4298B" w:rsidR="00E6525B" w:rsidRPr="00125F0F" w:rsidRDefault="004607B8" w:rsidP="00E6525B">
            <w:pPr>
              <w:pStyle w:val="Hoofdtekstcontactgegevens"/>
            </w:pPr>
            <w:r>
              <w:t>{{ e-mail }}</w:t>
            </w:r>
            <w:r w:rsidR="00E6525B" w:rsidRPr="00125F0F">
              <w:rPr>
                <w:lang w:bidi="nl-NL"/>
              </w:rPr>
              <w:t xml:space="preserve"> </w:t>
            </w:r>
          </w:p>
          <w:p w14:paraId="4AB4D3E0" w14:textId="32AAA4DF" w:rsidR="00E6525B" w:rsidRPr="00125F0F" w:rsidRDefault="00E6525B" w:rsidP="00E6525B">
            <w:pPr>
              <w:pStyle w:val="Hoofdtekstcontactgegevens"/>
            </w:pPr>
          </w:p>
        </w:tc>
      </w:tr>
      <w:tr w:rsidR="00E6525B" w:rsidRPr="00125F0F" w14:paraId="6D7967CC" w14:textId="77777777" w:rsidTr="009D0EB6">
        <w:trPr>
          <w:trHeight w:val="115"/>
        </w:trPr>
        <w:tc>
          <w:tcPr>
            <w:tcW w:w="3066" w:type="pct"/>
            <w:shd w:val="clear" w:color="auto" w:fill="auto"/>
            <w:tcMar>
              <w:left w:w="115" w:type="dxa"/>
              <w:right w:w="115" w:type="dxa"/>
            </w:tcMar>
          </w:tcPr>
          <w:p w14:paraId="74D68B2A" w14:textId="77777777" w:rsidR="00E6525B" w:rsidRPr="00125F0F" w:rsidRDefault="00D00539" w:rsidP="00D00539">
            <w:pPr>
              <w:spacing w:line="240" w:lineRule="auto"/>
              <w:rPr>
                <w:sz w:val="10"/>
                <w:szCs w:val="10"/>
              </w:rPr>
            </w:pPr>
            <w:r w:rsidRPr="00125F0F">
              <w:rPr>
                <w:noProof/>
                <w:sz w:val="10"/>
                <w:szCs w:val="10"/>
                <w:lang w:bidi="nl-NL"/>
              </w:rPr>
              <mc:AlternateContent>
                <mc:Choice Requires="wps">
                  <w:drawing>
                    <wp:inline distT="0" distB="0" distL="0" distR="0" wp14:anchorId="6667E4F6" wp14:editId="3AC7964C">
                      <wp:extent cx="3867912" cy="0"/>
                      <wp:effectExtent l="0" t="19050" r="56515" b="38100"/>
                      <wp:docPr id="10" name="Regel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68E2A4" id="Regel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23" w:type="pct"/>
            <w:shd w:val="clear" w:color="auto" w:fill="auto"/>
          </w:tcPr>
          <w:p w14:paraId="65A5C8CF" w14:textId="77777777" w:rsidR="00E6525B" w:rsidRPr="00125F0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2415A576" w14:textId="77777777" w:rsidR="00E6525B" w:rsidRPr="00125F0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F5689F" w:rsidRPr="00125F0F" w14:paraId="27B5D72B" w14:textId="77777777" w:rsidTr="009D0EB6">
        <w:trPr>
          <w:trHeight w:val="2448"/>
        </w:trPr>
        <w:tc>
          <w:tcPr>
            <w:tcW w:w="3066" w:type="pct"/>
          </w:tcPr>
          <w:p w14:paraId="658FE555" w14:textId="77777777" w:rsidR="00F5689F" w:rsidRPr="00125F0F" w:rsidRDefault="00F5689F" w:rsidP="00F5689F"/>
        </w:tc>
        <w:tc>
          <w:tcPr>
            <w:tcW w:w="223" w:type="pct"/>
          </w:tcPr>
          <w:p w14:paraId="5C5DE131" w14:textId="77777777" w:rsidR="00F5689F" w:rsidRPr="00125F0F" w:rsidRDefault="00F5689F" w:rsidP="00F5689F"/>
        </w:tc>
        <w:tc>
          <w:tcPr>
            <w:tcW w:w="1711" w:type="pct"/>
          </w:tcPr>
          <w:p w14:paraId="1895038C" w14:textId="77777777" w:rsidR="00F5689F" w:rsidRPr="00125F0F" w:rsidRDefault="00F5689F" w:rsidP="00F5689F"/>
        </w:tc>
      </w:tr>
      <w:bookmarkStart w:id="0" w:name="_Hlk41255654"/>
      <w:tr w:rsidR="00F5689F" w:rsidRPr="00125F0F" w14:paraId="3D683DBB" w14:textId="77777777" w:rsidTr="009D0EB6">
        <w:trPr>
          <w:trHeight w:val="144"/>
        </w:trPr>
        <w:tc>
          <w:tcPr>
            <w:tcW w:w="3066" w:type="pct"/>
          </w:tcPr>
          <w:p w14:paraId="060C6723" w14:textId="77777777" w:rsidR="00F5689F" w:rsidRPr="00125F0F" w:rsidRDefault="00D00539" w:rsidP="00E93F11">
            <w:pPr>
              <w:spacing w:line="240" w:lineRule="auto"/>
              <w:rPr>
                <w:sz w:val="10"/>
                <w:szCs w:val="10"/>
              </w:rPr>
            </w:pPr>
            <w:r w:rsidRPr="00125F0F">
              <w:rPr>
                <w:noProof/>
                <w:sz w:val="10"/>
                <w:szCs w:val="10"/>
                <w:lang w:bidi="nl-NL"/>
              </w:rPr>
              <mc:AlternateContent>
                <mc:Choice Requires="wps">
                  <w:drawing>
                    <wp:inline distT="0" distB="0" distL="0" distR="0" wp14:anchorId="15DDAECA" wp14:editId="7487324D">
                      <wp:extent cx="3871686" cy="0"/>
                      <wp:effectExtent l="0" t="19050" r="33655" b="19050"/>
                      <wp:docPr id="1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D06616" id="Regel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23" w:type="pct"/>
          </w:tcPr>
          <w:p w14:paraId="24DD6D61" w14:textId="77777777" w:rsidR="00F5689F" w:rsidRPr="00125F0F" w:rsidRDefault="00F5689F" w:rsidP="00E93F11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11" w:type="pct"/>
          </w:tcPr>
          <w:p w14:paraId="5DB9D689" w14:textId="77777777" w:rsidR="00F5689F" w:rsidRPr="00125F0F" w:rsidRDefault="00D00539" w:rsidP="00E93F11">
            <w:pPr>
              <w:spacing w:line="240" w:lineRule="auto"/>
              <w:rPr>
                <w:sz w:val="8"/>
                <w:szCs w:val="8"/>
              </w:rPr>
            </w:pPr>
            <w:r w:rsidRPr="00125F0F">
              <w:rPr>
                <w:noProof/>
                <w:sz w:val="10"/>
                <w:szCs w:val="10"/>
                <w:lang w:bidi="nl-NL"/>
              </w:rPr>
              <mc:AlternateContent>
                <mc:Choice Requires="wps">
                  <w:drawing>
                    <wp:inline distT="0" distB="0" distL="0" distR="0" wp14:anchorId="01A1B9A6" wp14:editId="345BCA94">
                      <wp:extent cx="2103120" cy="0"/>
                      <wp:effectExtent l="0" t="19050" r="30480" b="19050"/>
                      <wp:docPr id="18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010808" id="Regel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:rsidRPr="00125F0F" w14:paraId="71201364" w14:textId="77777777" w:rsidTr="009D0EB6">
        <w:tc>
          <w:tcPr>
            <w:tcW w:w="3066" w:type="pct"/>
          </w:tcPr>
          <w:p w14:paraId="6315015A" w14:textId="77777777" w:rsidR="00266998" w:rsidRPr="00125F0F" w:rsidRDefault="00266998" w:rsidP="00F5689F"/>
        </w:tc>
        <w:tc>
          <w:tcPr>
            <w:tcW w:w="223" w:type="pct"/>
          </w:tcPr>
          <w:p w14:paraId="37E1D268" w14:textId="77777777" w:rsidR="00266998" w:rsidRPr="00125F0F" w:rsidRDefault="00266998" w:rsidP="00F5689F"/>
        </w:tc>
        <w:tc>
          <w:tcPr>
            <w:tcW w:w="1711" w:type="pct"/>
          </w:tcPr>
          <w:p w14:paraId="6D51AB28" w14:textId="77777777" w:rsidR="00266998" w:rsidRPr="00125F0F" w:rsidRDefault="00266998" w:rsidP="00F5689F"/>
        </w:tc>
      </w:tr>
      <w:tr w:rsidR="00266998" w:rsidRPr="00125F0F" w14:paraId="276216C6" w14:textId="77777777" w:rsidTr="009D0EB6">
        <w:tc>
          <w:tcPr>
            <w:tcW w:w="3066" w:type="pct"/>
          </w:tcPr>
          <w:p w14:paraId="7694D8E3" w14:textId="77777777" w:rsidR="00266998" w:rsidRPr="00125F0F" w:rsidRDefault="009D0EB6" w:rsidP="00E6525B">
            <w:sdt>
              <w:sdtPr>
                <w:id w:val="-694234419"/>
                <w:placeholder>
                  <w:docPart w:val="5D0BC58F48A54A37AA0066ECA938FC8F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125F0F">
                  <w:rPr>
                    <w:lang w:bidi="nl-NL"/>
                  </w:rPr>
                  <w:t>Geachte Adrian King,</w:t>
                </w:r>
              </w:sdtContent>
            </w:sdt>
            <w:r w:rsidR="00266998" w:rsidRPr="00125F0F">
              <w:rPr>
                <w:lang w:bidi="nl-NL"/>
              </w:rPr>
              <w:t xml:space="preserve"> </w:t>
            </w:r>
          </w:p>
          <w:p w14:paraId="47517C84" w14:textId="77777777" w:rsidR="00266998" w:rsidRPr="00125F0F" w:rsidRDefault="00266998" w:rsidP="00E6525B"/>
          <w:p w14:paraId="586B24BD" w14:textId="58A6B995" w:rsidR="00266998" w:rsidRPr="00125F0F" w:rsidRDefault="004607B8" w:rsidP="004607B8">
            <w:r>
              <w:t>{{ tekst }}</w:t>
            </w:r>
          </w:p>
          <w:p w14:paraId="216D516F" w14:textId="4ECBD9E9" w:rsidR="00266998" w:rsidRDefault="00266998" w:rsidP="00B2034F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061"/>
              <w:gridCol w:w="2061"/>
              <w:gridCol w:w="2062"/>
            </w:tblGrid>
            <w:tr w:rsidR="00881DB9" w14:paraId="2D6A7A05" w14:textId="77777777" w:rsidTr="00881DB9">
              <w:tc>
                <w:tcPr>
                  <w:tcW w:w="2061" w:type="dxa"/>
                </w:tcPr>
                <w:p w14:paraId="0AEE0892" w14:textId="425F25F2" w:rsidR="00881DB9" w:rsidRDefault="00881DB9" w:rsidP="00B2034F">
                  <w:proofErr w:type="spellStart"/>
                  <w:r>
                    <w:t>Description</w:t>
                  </w:r>
                  <w:proofErr w:type="spellEnd"/>
                </w:p>
              </w:tc>
              <w:tc>
                <w:tcPr>
                  <w:tcW w:w="2061" w:type="dxa"/>
                </w:tcPr>
                <w:p w14:paraId="68CB83B5" w14:textId="01063232" w:rsidR="00881DB9" w:rsidRDefault="00881DB9" w:rsidP="00B2034F">
                  <w:r>
                    <w:t>Value</w:t>
                  </w:r>
                </w:p>
              </w:tc>
              <w:tc>
                <w:tcPr>
                  <w:tcW w:w="2062" w:type="dxa"/>
                </w:tcPr>
                <w:p w14:paraId="62889935" w14:textId="3F30C47A" w:rsidR="00881DB9" w:rsidRDefault="00881DB9" w:rsidP="00B2034F">
                  <w:r>
                    <w:t>True</w:t>
                  </w:r>
                  <w:r w:rsidR="0062621B">
                    <w:t xml:space="preserve"> </w:t>
                  </w:r>
                  <w:r>
                    <w:t>/</w:t>
                  </w:r>
                  <w:r w:rsidR="0062621B">
                    <w:t xml:space="preserve"> </w:t>
                  </w:r>
                  <w:proofErr w:type="spellStart"/>
                  <w:r w:rsidR="0062621B">
                    <w:t>F</w:t>
                  </w:r>
                  <w:r>
                    <w:t>alse</w:t>
                  </w:r>
                  <w:proofErr w:type="spellEnd"/>
                </w:p>
              </w:tc>
            </w:tr>
            <w:tr w:rsidR="0062621B" w:rsidRPr="009D0EB6" w14:paraId="45397FF7" w14:textId="77777777" w:rsidTr="006230C0">
              <w:tc>
                <w:tcPr>
                  <w:tcW w:w="6184" w:type="dxa"/>
                  <w:gridSpan w:val="3"/>
                </w:tcPr>
                <w:p w14:paraId="1D40423A" w14:textId="6B2AF850" w:rsidR="0062621B" w:rsidRPr="004103AD" w:rsidRDefault="0062621B" w:rsidP="00B2034F">
                  <w:pPr>
                    <w:rPr>
                      <w:lang w:val="en-US"/>
                    </w:rPr>
                  </w:pPr>
                  <w:r w:rsidRPr="004103AD">
                    <w:rPr>
                      <w:lang w:val="en-US"/>
                    </w:rPr>
                    <w:t>{%tr</w:t>
                  </w:r>
                  <w:r w:rsidR="004103AD" w:rsidRPr="004103AD">
                    <w:rPr>
                      <w:lang w:val="en-US"/>
                    </w:rPr>
                    <w:t xml:space="preserve"> for item in </w:t>
                  </w:r>
                  <w:proofErr w:type="spellStart"/>
                  <w:r w:rsidR="004103AD" w:rsidRPr="004103AD">
                    <w:rPr>
                      <w:lang w:val="en-US"/>
                    </w:rPr>
                    <w:t>r</w:t>
                  </w:r>
                  <w:r w:rsidR="004103AD">
                    <w:rPr>
                      <w:lang w:val="en-US"/>
                    </w:rPr>
                    <w:t>ow</w:t>
                  </w:r>
                  <w:r w:rsidR="00696BA5">
                    <w:rPr>
                      <w:lang w:val="en-US"/>
                    </w:rPr>
                    <w:t>_</w:t>
                  </w:r>
                  <w:r w:rsidR="004103AD">
                    <w:rPr>
                      <w:lang w:val="en-US"/>
                    </w:rPr>
                    <w:t>contents</w:t>
                  </w:r>
                  <w:proofErr w:type="spellEnd"/>
                  <w:r w:rsidR="004103AD">
                    <w:rPr>
                      <w:lang w:val="en-US"/>
                    </w:rPr>
                    <w:t xml:space="preserve"> %}</w:t>
                  </w:r>
                </w:p>
              </w:tc>
            </w:tr>
            <w:tr w:rsidR="00881DB9" w:rsidRPr="009D0EB6" w14:paraId="7CEC09B7" w14:textId="77777777" w:rsidTr="00881DB9">
              <w:tc>
                <w:tcPr>
                  <w:tcW w:w="2061" w:type="dxa"/>
                </w:tcPr>
                <w:p w14:paraId="49EEF8DA" w14:textId="444AD890" w:rsidR="00881DB9" w:rsidRPr="004103AD" w:rsidRDefault="004103AD" w:rsidP="00B203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item.description</w:t>
                  </w:r>
                  <w:proofErr w:type="spellEnd"/>
                  <w:r>
                    <w:rPr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061" w:type="dxa"/>
                </w:tcPr>
                <w:p w14:paraId="6FCDA007" w14:textId="19EDCE7C" w:rsidR="00881DB9" w:rsidRPr="004103AD" w:rsidRDefault="004103AD" w:rsidP="00B203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item.value</w:t>
                  </w:r>
                  <w:proofErr w:type="spellEnd"/>
                  <w:r w:rsidR="008E0065">
                    <w:rPr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062" w:type="dxa"/>
                </w:tcPr>
                <w:p w14:paraId="3E812EC5" w14:textId="1C46F3CE" w:rsidR="00881DB9" w:rsidRPr="004103AD" w:rsidRDefault="008E0065" w:rsidP="00B203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item.bool</w:t>
                  </w:r>
                  <w:proofErr w:type="spellEnd"/>
                  <w:r>
                    <w:rPr>
                      <w:lang w:val="en-US"/>
                    </w:rPr>
                    <w:t xml:space="preserve"> }}</w:t>
                  </w:r>
                </w:p>
              </w:tc>
            </w:tr>
            <w:tr w:rsidR="008E0065" w:rsidRPr="009D0EB6" w14:paraId="574972AD" w14:textId="77777777" w:rsidTr="00CE1194">
              <w:tc>
                <w:tcPr>
                  <w:tcW w:w="6184" w:type="dxa"/>
                  <w:gridSpan w:val="3"/>
                </w:tcPr>
                <w:p w14:paraId="23282CBF" w14:textId="49910C99" w:rsidR="008E0065" w:rsidRPr="004103AD" w:rsidRDefault="008E0065" w:rsidP="00B203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{%tr </w:t>
                  </w:r>
                  <w:proofErr w:type="spellStart"/>
                  <w:r>
                    <w:rPr>
                      <w:lang w:val="en-US"/>
                    </w:rPr>
                    <w:t>endfor</w:t>
                  </w:r>
                  <w:proofErr w:type="spellEnd"/>
                  <w:r>
                    <w:rPr>
                      <w:lang w:val="en-US"/>
                    </w:rPr>
                    <w:t xml:space="preserve"> %}</w:t>
                  </w:r>
                </w:p>
              </w:tc>
            </w:tr>
          </w:tbl>
          <w:p w14:paraId="7D73B08F" w14:textId="77777777" w:rsidR="00881DB9" w:rsidRPr="004103AD" w:rsidRDefault="00881DB9" w:rsidP="00B2034F">
            <w:pPr>
              <w:rPr>
                <w:lang w:val="en-US"/>
              </w:rPr>
            </w:pPr>
          </w:p>
          <w:p w14:paraId="72D41F90" w14:textId="77777777" w:rsidR="00881DB9" w:rsidRPr="004103AD" w:rsidRDefault="00881DB9" w:rsidP="00B2034F">
            <w:pPr>
              <w:rPr>
                <w:lang w:val="en-US"/>
              </w:rPr>
            </w:pPr>
          </w:p>
          <w:p w14:paraId="79D9E2F1" w14:textId="77777777" w:rsidR="00266998" w:rsidRPr="009D0EB6" w:rsidRDefault="009D0EB6" w:rsidP="00E6525B">
            <w:pPr>
              <w:rPr>
                <w:lang w:val="en-US"/>
              </w:rPr>
            </w:pPr>
            <w:sdt>
              <w:sdtPr>
                <w:id w:val="131376155"/>
                <w:placeholder>
                  <w:docPart w:val="A4778D7F90BF410A9DE05975468CE29E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9D0EB6">
                  <w:rPr>
                    <w:lang w:val="en-US" w:bidi="nl-NL"/>
                  </w:rPr>
                  <w:t>Met vriendelijke groet,</w:t>
                </w:r>
              </w:sdtContent>
            </w:sdt>
          </w:p>
          <w:p w14:paraId="36E42CAA" w14:textId="0942A33D" w:rsidR="00266998" w:rsidRPr="00125F0F" w:rsidRDefault="004607B8" w:rsidP="00E6525B">
            <w:r>
              <w:t>{{ name }}</w:t>
            </w:r>
          </w:p>
        </w:tc>
        <w:tc>
          <w:tcPr>
            <w:tcW w:w="223" w:type="pct"/>
          </w:tcPr>
          <w:p w14:paraId="6A924BFF" w14:textId="77777777" w:rsidR="00266998" w:rsidRPr="00125F0F" w:rsidRDefault="00266998" w:rsidP="00E6525B"/>
        </w:tc>
        <w:tc>
          <w:tcPr>
            <w:tcW w:w="1711" w:type="pct"/>
          </w:tcPr>
          <w:p w14:paraId="097A7877" w14:textId="77777777" w:rsidR="00266998" w:rsidRPr="00125F0F" w:rsidRDefault="009D0EB6" w:rsidP="00E6525B">
            <w:pPr>
              <w:pStyle w:val="Hoofdtekstcontactgegevens"/>
            </w:pPr>
            <w:sdt>
              <w:sdtPr>
                <w:id w:val="-1147582487"/>
                <w:placeholder>
                  <w:docPart w:val="E08A137F64794803BF9B3F8300913330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125F0F">
                  <w:rPr>
                    <w:lang w:bidi="nl-NL"/>
                  </w:rPr>
                  <w:t>Adrian King</w:t>
                </w:r>
              </w:sdtContent>
            </w:sdt>
          </w:p>
          <w:p w14:paraId="3A6C2640" w14:textId="77777777" w:rsidR="00266998" w:rsidRPr="00125F0F" w:rsidRDefault="009D0EB6" w:rsidP="00E6525B">
            <w:pPr>
              <w:pStyle w:val="Hoofdtekstcontactgegevens"/>
            </w:pPr>
            <w:sdt>
              <w:sdtPr>
                <w:id w:val="929390290"/>
                <w:placeholder>
                  <w:docPart w:val="F8FD502164954E428369A5CAD72C7FAA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125F0F">
                  <w:rPr>
                    <w:lang w:bidi="nl-NL"/>
                  </w:rPr>
                  <w:t xml:space="preserve">Wervingsmanager </w:t>
                </w:r>
              </w:sdtContent>
            </w:sdt>
            <w:r w:rsidR="00266998" w:rsidRPr="00125F0F">
              <w:rPr>
                <w:lang w:bidi="nl-NL"/>
              </w:rPr>
              <w:t xml:space="preserve"> </w:t>
            </w:r>
          </w:p>
          <w:p w14:paraId="620447DB" w14:textId="77777777" w:rsidR="00266998" w:rsidRPr="00125F0F" w:rsidRDefault="009D0EB6" w:rsidP="00E6525B">
            <w:pPr>
              <w:pStyle w:val="Hoofdtekstcontactgegevens"/>
            </w:pPr>
            <w:sdt>
              <w:sdtPr>
                <w:id w:val="1560595510"/>
                <w:placeholder>
                  <w:docPart w:val="34DD2436E030457B8307D14E4433CC62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125F0F">
                  <w:rPr>
                    <w:lang w:bidi="nl-NL"/>
                  </w:rPr>
                  <w:t>VanArsdel, Ltd.</w:t>
                </w:r>
              </w:sdtContent>
            </w:sdt>
          </w:p>
          <w:p w14:paraId="594577E5" w14:textId="77777777" w:rsidR="00266998" w:rsidRPr="00125F0F" w:rsidRDefault="009D0EB6" w:rsidP="00E6525B">
            <w:pPr>
              <w:pStyle w:val="Hoofdtekstcontactgegevens"/>
            </w:pPr>
            <w:sdt>
              <w:sdtPr>
                <w:id w:val="776907983"/>
                <w:placeholder>
                  <w:docPart w:val="2434E2F4A90D4717827725F1C18D0FFD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125F0F">
                  <w:rPr>
                    <w:lang w:bidi="nl-NL"/>
                  </w:rPr>
                  <w:t>123 Elm Avenue</w:t>
                </w:r>
              </w:sdtContent>
            </w:sdt>
          </w:p>
          <w:p w14:paraId="59157624" w14:textId="77777777" w:rsidR="00266998" w:rsidRPr="00125F0F" w:rsidRDefault="009D0EB6" w:rsidP="00E6525B">
            <w:pPr>
              <w:pStyle w:val="Hoofdtekstcontactgegevens"/>
            </w:pPr>
            <w:sdt>
              <w:sdtPr>
                <w:id w:val="-120007591"/>
                <w:placeholder>
                  <w:docPart w:val="AEA9CED4E1EB46A6881AE64287D84CF7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125F0F">
                  <w:rPr>
                    <w:lang w:bidi="nl-NL"/>
                  </w:rPr>
                  <w:t>Stad, Staat 98052</w:t>
                </w:r>
              </w:sdtContent>
            </w:sdt>
            <w:r w:rsidR="00266998" w:rsidRPr="00125F0F">
              <w:rPr>
                <w:lang w:bidi="nl-NL"/>
              </w:rPr>
              <w:t xml:space="preserve"> </w:t>
            </w:r>
          </w:p>
        </w:tc>
      </w:tr>
    </w:tbl>
    <w:p w14:paraId="08FDD55B" w14:textId="77777777" w:rsidR="00340C75" w:rsidRPr="00125F0F" w:rsidRDefault="00340C75" w:rsidP="00F5689F">
      <w:pPr>
        <w:sectPr w:rsidR="00340C75" w:rsidRPr="00125F0F" w:rsidSect="001B0B25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5559F077" w14:textId="3C1E92F3" w:rsidR="008E0065" w:rsidRPr="008E0065" w:rsidRDefault="008E0065" w:rsidP="008E0065">
      <w:pPr>
        <w:tabs>
          <w:tab w:val="left" w:pos="3630"/>
        </w:tabs>
        <w:sectPr w:rsidR="008E0065" w:rsidRPr="008E0065" w:rsidSect="001B0B25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418B37D2" w14:textId="77777777" w:rsidR="00340C75" w:rsidRPr="00125F0F" w:rsidRDefault="00340C75" w:rsidP="008E0065"/>
    <w:sectPr w:rsidR="00340C75" w:rsidRPr="00125F0F" w:rsidSect="001B0B25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300FC" w14:textId="77777777" w:rsidR="004607B8" w:rsidRDefault="004607B8" w:rsidP="00002BDA">
      <w:pPr>
        <w:spacing w:line="240" w:lineRule="auto"/>
      </w:pPr>
      <w:r>
        <w:separator/>
      </w:r>
    </w:p>
  </w:endnote>
  <w:endnote w:type="continuationSeparator" w:id="0">
    <w:p w14:paraId="3476F3F2" w14:textId="77777777" w:rsidR="004607B8" w:rsidRDefault="004607B8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7A704" w14:textId="77777777" w:rsidR="004607B8" w:rsidRDefault="004607B8" w:rsidP="00002BDA">
      <w:pPr>
        <w:spacing w:line="240" w:lineRule="auto"/>
      </w:pPr>
      <w:r>
        <w:separator/>
      </w:r>
    </w:p>
  </w:footnote>
  <w:footnote w:type="continuationSeparator" w:id="0">
    <w:p w14:paraId="24537CBC" w14:textId="77777777" w:rsidR="004607B8" w:rsidRDefault="004607B8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Opsommingstekensvaardigheden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B8"/>
    <w:rsid w:val="00002BDA"/>
    <w:rsid w:val="00125F0F"/>
    <w:rsid w:val="001B0B25"/>
    <w:rsid w:val="00211010"/>
    <w:rsid w:val="00266998"/>
    <w:rsid w:val="002847DF"/>
    <w:rsid w:val="00340C75"/>
    <w:rsid w:val="003E6D64"/>
    <w:rsid w:val="004103AD"/>
    <w:rsid w:val="0041151A"/>
    <w:rsid w:val="004607B8"/>
    <w:rsid w:val="005D49CA"/>
    <w:rsid w:val="0062621B"/>
    <w:rsid w:val="00696BA5"/>
    <w:rsid w:val="007466F4"/>
    <w:rsid w:val="00747FFA"/>
    <w:rsid w:val="008413A3"/>
    <w:rsid w:val="00851431"/>
    <w:rsid w:val="008539E9"/>
    <w:rsid w:val="0086291E"/>
    <w:rsid w:val="00881DB9"/>
    <w:rsid w:val="008E0065"/>
    <w:rsid w:val="009C4535"/>
    <w:rsid w:val="009D0EB6"/>
    <w:rsid w:val="009D1511"/>
    <w:rsid w:val="00A635D5"/>
    <w:rsid w:val="00A82D03"/>
    <w:rsid w:val="00B2034F"/>
    <w:rsid w:val="00B80EE9"/>
    <w:rsid w:val="00C412FE"/>
    <w:rsid w:val="00C8183F"/>
    <w:rsid w:val="00C83E97"/>
    <w:rsid w:val="00D00539"/>
    <w:rsid w:val="00D03CFE"/>
    <w:rsid w:val="00D136DC"/>
    <w:rsid w:val="00E6525B"/>
    <w:rsid w:val="00E93F11"/>
    <w:rsid w:val="00ED6E70"/>
    <w:rsid w:val="00EF10F2"/>
    <w:rsid w:val="00F41ACF"/>
    <w:rsid w:val="00F5689F"/>
    <w:rsid w:val="00F7064C"/>
    <w:rsid w:val="00FB6FB7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B40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Kop2">
    <w:name w:val="heading 2"/>
    <w:basedOn w:val="Standaard"/>
    <w:next w:val="Standaard"/>
    <w:link w:val="Kop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Kop3">
    <w:name w:val="heading 3"/>
    <w:aliases w:val="Heading 3 Section Category"/>
    <w:basedOn w:val="Standaard"/>
    <w:next w:val="Standaard"/>
    <w:link w:val="Kop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Kop4">
    <w:name w:val="heading 4"/>
    <w:aliases w:val="Heading 4 Job Title"/>
    <w:basedOn w:val="Standaard"/>
    <w:next w:val="Standaard"/>
    <w:link w:val="Kop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semiHidden/>
    <w:qFormat/>
    <w:rsid w:val="00EF10F2"/>
  </w:style>
  <w:style w:type="paragraph" w:styleId="Lijstalinea">
    <w:name w:val="List Paragraph"/>
    <w:basedOn w:val="Standaard"/>
    <w:uiPriority w:val="1"/>
    <w:semiHidden/>
    <w:qFormat/>
  </w:style>
  <w:style w:type="paragraph" w:customStyle="1" w:styleId="Tabelalinea">
    <w:name w:val="Tabelalinea"/>
    <w:basedOn w:val="Standaard"/>
    <w:uiPriority w:val="1"/>
    <w:semiHidden/>
    <w:qFormat/>
  </w:style>
  <w:style w:type="character" w:customStyle="1" w:styleId="Kop1Char">
    <w:name w:val="Kop 1 Char"/>
    <w:basedOn w:val="Standaardalinea-lettertype"/>
    <w:link w:val="Kop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Kop3Char">
    <w:name w:val="Kop 3 Char"/>
    <w:aliases w:val="Heading 3 Section Category Char"/>
    <w:basedOn w:val="Standaardalinea-lettertype"/>
    <w:link w:val="Kop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Kop4Char">
    <w:name w:val="Kop 4 Char"/>
    <w:aliases w:val="Heading 4 Job Title Char"/>
    <w:basedOn w:val="Standaardalinea-lettertype"/>
    <w:link w:val="Kop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Hoofdtekstcontactgegevens">
    <w:name w:val="Hoofdtekst contactgegevens"/>
    <w:basedOn w:val="Plattetekst"/>
    <w:qFormat/>
    <w:rsid w:val="00F5689F"/>
    <w:pPr>
      <w:ind w:left="14"/>
    </w:pPr>
  </w:style>
  <w:style w:type="paragraph" w:customStyle="1" w:styleId="Opsommingstekensvoorvaardigheden">
    <w:name w:val="Opsommingstekens voor vaardigheden"/>
    <w:basedOn w:val="Opsommingstekensvaardigheden"/>
    <w:qFormat/>
    <w:rsid w:val="00F5689F"/>
  </w:style>
  <w:style w:type="paragraph" w:customStyle="1" w:styleId="Opsommingstekensvaardigheden">
    <w:name w:val="Opsommingstekens vaardigheden"/>
    <w:basedOn w:val="Hoofdtekstcontactgegevens"/>
    <w:semiHidden/>
    <w:qFormat/>
    <w:rsid w:val="00EF10F2"/>
    <w:pPr>
      <w:numPr>
        <w:numId w:val="5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elChar">
    <w:name w:val="Titel Char"/>
    <w:basedOn w:val="Standaardalinea-lettertype"/>
    <w:link w:val="Titel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Functielocatiecursief">
    <w:name w:val="Functielocatie cursief"/>
    <w:basedOn w:val="Standaardalinea-lettertype"/>
    <w:uiPriority w:val="1"/>
    <w:semiHidden/>
    <w:qFormat/>
    <w:rsid w:val="00EF10F2"/>
    <w:rPr>
      <w:i/>
      <w:iCs/>
    </w:rPr>
  </w:style>
  <w:style w:type="character" w:customStyle="1" w:styleId="Functiecursief">
    <w:name w:val="Functie cursief"/>
    <w:basedOn w:val="Standaardalinea-lettertype"/>
    <w:uiPriority w:val="1"/>
    <w:semiHidden/>
    <w:qFormat/>
    <w:rsid w:val="00EF10F2"/>
    <w:rPr>
      <w:i/>
      <w:iCs/>
    </w:rPr>
  </w:style>
  <w:style w:type="paragraph" w:customStyle="1" w:styleId="Hoofdtekst">
    <w:name w:val="Hoofdtekst"/>
    <w:basedOn w:val="Standaard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Opsommingstekensvoorhoofdtekst">
    <w:name w:val="Opsommingstekens voor hoofdtekst"/>
    <w:basedOn w:val="Hoofdtekst"/>
    <w:uiPriority w:val="99"/>
    <w:semiHidden/>
    <w:rsid w:val="00EF10F2"/>
    <w:pPr>
      <w:ind w:left="180" w:hanging="180"/>
    </w:pPr>
  </w:style>
  <w:style w:type="paragraph" w:styleId="Ondertitel">
    <w:name w:val="Subtitle"/>
    <w:basedOn w:val="Kop2"/>
    <w:next w:val="Standaard"/>
    <w:link w:val="Ondertitel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kstvantijdelijkeaanduiding">
    <w:name w:val="Placeholder Text"/>
    <w:basedOn w:val="Standaardalinea-lettertype"/>
    <w:uiPriority w:val="99"/>
    <w:semiHidden/>
    <w:rsid w:val="00F5689F"/>
    <w:rPr>
      <w:color w:val="808080"/>
    </w:rPr>
  </w:style>
  <w:style w:type="table" w:styleId="Tabelraster">
    <w:name w:val="Table Grid"/>
    <w:basedOn w:val="Standaardtabe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5689F"/>
    <w:rPr>
      <w:color w:val="4495A2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ais\AppData\Roaming\Microsoft\Templates\Sollicitatiebrief%20met%20impa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0BC58F48A54A37AA0066ECA938FC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17232F-AFAA-436D-95FD-8166A3EC3A04}"/>
      </w:docPartPr>
      <w:docPartBody>
        <w:p w:rsidR="00120029" w:rsidRDefault="00120029">
          <w:pPr>
            <w:pStyle w:val="5D0BC58F48A54A37AA0066ECA938FC8F"/>
          </w:pPr>
          <w:r w:rsidRPr="00125F0F">
            <w:rPr>
              <w:lang w:bidi="nl-NL"/>
            </w:rPr>
            <w:t>Geachte Adrian King,</w:t>
          </w:r>
        </w:p>
      </w:docPartBody>
    </w:docPart>
    <w:docPart>
      <w:docPartPr>
        <w:name w:val="A4778D7F90BF410A9DE05975468CE2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8223D-EFD4-4699-A775-A167EB11283A}"/>
      </w:docPartPr>
      <w:docPartBody>
        <w:p w:rsidR="00120029" w:rsidRDefault="00120029">
          <w:pPr>
            <w:pStyle w:val="A4778D7F90BF410A9DE05975468CE29E"/>
          </w:pPr>
          <w:r w:rsidRPr="00125F0F">
            <w:rPr>
              <w:lang w:bidi="nl-NL"/>
            </w:rPr>
            <w:t>Met vriendelijke groet,</w:t>
          </w:r>
        </w:p>
      </w:docPartBody>
    </w:docPart>
    <w:docPart>
      <w:docPartPr>
        <w:name w:val="E08A137F64794803BF9B3F83009133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FBD7AE-2091-48F4-B2B7-0C1EEC03F965}"/>
      </w:docPartPr>
      <w:docPartBody>
        <w:p w:rsidR="00120029" w:rsidRDefault="00120029">
          <w:pPr>
            <w:pStyle w:val="E08A137F64794803BF9B3F8300913330"/>
          </w:pPr>
          <w:r w:rsidRPr="00125F0F">
            <w:rPr>
              <w:lang w:bidi="nl-NL"/>
            </w:rPr>
            <w:t>Adrian King</w:t>
          </w:r>
        </w:p>
      </w:docPartBody>
    </w:docPart>
    <w:docPart>
      <w:docPartPr>
        <w:name w:val="F8FD502164954E428369A5CAD72C7F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23681F-6B06-4ED6-B814-E0BDA13E9411}"/>
      </w:docPartPr>
      <w:docPartBody>
        <w:p w:rsidR="00120029" w:rsidRDefault="00120029">
          <w:pPr>
            <w:pStyle w:val="F8FD502164954E428369A5CAD72C7FAA"/>
          </w:pPr>
          <w:r w:rsidRPr="00125F0F">
            <w:rPr>
              <w:lang w:bidi="nl-NL"/>
            </w:rPr>
            <w:t xml:space="preserve">Wervingsmanager </w:t>
          </w:r>
        </w:p>
      </w:docPartBody>
    </w:docPart>
    <w:docPart>
      <w:docPartPr>
        <w:name w:val="34DD2436E030457B8307D14E4433CC6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4F3804-74BB-40C8-A020-EB26400D2EFD}"/>
      </w:docPartPr>
      <w:docPartBody>
        <w:p w:rsidR="00120029" w:rsidRDefault="00120029">
          <w:pPr>
            <w:pStyle w:val="34DD2436E030457B8307D14E4433CC62"/>
          </w:pPr>
          <w:r w:rsidRPr="00125F0F">
            <w:rPr>
              <w:lang w:bidi="nl-NL"/>
            </w:rPr>
            <w:t>VanArsdel, Ltd.</w:t>
          </w:r>
        </w:p>
      </w:docPartBody>
    </w:docPart>
    <w:docPart>
      <w:docPartPr>
        <w:name w:val="2434E2F4A90D4717827725F1C18D0F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756812-3EAF-4FB7-AFFF-538A6772EE90}"/>
      </w:docPartPr>
      <w:docPartBody>
        <w:p w:rsidR="00120029" w:rsidRDefault="00120029">
          <w:pPr>
            <w:pStyle w:val="2434E2F4A90D4717827725F1C18D0FFD"/>
          </w:pPr>
          <w:r w:rsidRPr="00125F0F">
            <w:rPr>
              <w:lang w:bidi="nl-NL"/>
            </w:rPr>
            <w:t>123 Elm Avenue</w:t>
          </w:r>
        </w:p>
      </w:docPartBody>
    </w:docPart>
    <w:docPart>
      <w:docPartPr>
        <w:name w:val="AEA9CED4E1EB46A6881AE64287D84C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9CB0B0-FC33-486C-9A2A-A87B4A79EC70}"/>
      </w:docPartPr>
      <w:docPartBody>
        <w:p w:rsidR="00120029" w:rsidRDefault="00120029">
          <w:pPr>
            <w:pStyle w:val="AEA9CED4E1EB46A6881AE64287D84CF7"/>
          </w:pPr>
          <w:r w:rsidRPr="00125F0F">
            <w:rPr>
              <w:lang w:bidi="nl-NL"/>
            </w:rPr>
            <w:t>Stad, Staat 98052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29"/>
    <w:rsid w:val="0012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customStyle="1" w:styleId="5D0BC58F48A54A37AA0066ECA938FC8F">
    <w:name w:val="5D0BC58F48A54A37AA0066ECA938FC8F"/>
  </w:style>
  <w:style w:type="paragraph" w:customStyle="1" w:styleId="A4778D7F90BF410A9DE05975468CE29E">
    <w:name w:val="A4778D7F90BF410A9DE05975468CE29E"/>
  </w:style>
  <w:style w:type="paragraph" w:customStyle="1" w:styleId="E08A137F64794803BF9B3F8300913330">
    <w:name w:val="E08A137F64794803BF9B3F8300913330"/>
  </w:style>
  <w:style w:type="paragraph" w:customStyle="1" w:styleId="F8FD502164954E428369A5CAD72C7FAA">
    <w:name w:val="F8FD502164954E428369A5CAD72C7FAA"/>
  </w:style>
  <w:style w:type="paragraph" w:customStyle="1" w:styleId="34DD2436E030457B8307D14E4433CC62">
    <w:name w:val="34DD2436E030457B8307D14E4433CC62"/>
  </w:style>
  <w:style w:type="paragraph" w:customStyle="1" w:styleId="2434E2F4A90D4717827725F1C18D0FFD">
    <w:name w:val="2434E2F4A90D4717827725F1C18D0FFD"/>
  </w:style>
  <w:style w:type="paragraph" w:customStyle="1" w:styleId="AEA9CED4E1EB46A6881AE64287D84CF7">
    <w:name w:val="AEA9CED4E1EB46A6881AE64287D84C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Sollicitatiebrief met impact.dotx</Template>
  <TotalTime>0</TotalTime>
  <Pages>3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2021-10-26T13:31:00Z</dcterms:created>
  <dcterms:modified xsi:type="dcterms:W3CDTF">2021-10-26T13:56:00Z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